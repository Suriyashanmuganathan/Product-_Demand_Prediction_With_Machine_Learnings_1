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Pr="00512495" w:rsidRDefault="0055788D" w:rsidP="0055788D">
      <w:pPr>
        <w:jc w:val="center"/>
        <w:rPr>
          <w:rFonts w:ascii="Arial Black" w:hAnsi="Arial Black"/>
          <w:b/>
          <w:sz w:val="56"/>
          <w:szCs w:val="56"/>
          <w:u w:val="single"/>
        </w:rPr>
      </w:pPr>
      <w:r w:rsidRPr="00512495">
        <w:rPr>
          <w:rFonts w:ascii="Arial Black" w:hAnsi="Arial Black"/>
          <w:b/>
          <w:sz w:val="56"/>
          <w:szCs w:val="56"/>
          <w:u w:val="single"/>
        </w:rPr>
        <w:t>Product Demand Prediction with machine learning</w:t>
      </w:r>
    </w:p>
    <w:p w:rsidR="00EB4EE8" w:rsidRDefault="00EB4EE8" w:rsidP="00EB4EE8">
      <w:pPr>
        <w:rPr>
          <w:rFonts w:ascii="Mistral" w:hAnsi="Mistral"/>
          <w:sz w:val="56"/>
          <w:szCs w:val="56"/>
        </w:rPr>
      </w:pPr>
      <w:r>
        <w:rPr>
          <w:rFonts w:ascii="Mistral" w:hAnsi="Mistral"/>
          <w:sz w:val="56"/>
          <w:szCs w:val="56"/>
        </w:rPr>
        <w:t xml:space="preserve">Name; </w:t>
      </w:r>
      <w:bookmarkStart w:id="0" w:name="_GoBack"/>
      <w:bookmarkEnd w:id="0"/>
      <w:proofErr w:type="spellStart"/>
      <w:r>
        <w:rPr>
          <w:rFonts w:ascii="Mistral" w:hAnsi="Mistral"/>
          <w:sz w:val="56"/>
          <w:szCs w:val="56"/>
        </w:rPr>
        <w:t>suriya.s</w:t>
      </w:r>
      <w:proofErr w:type="spellEnd"/>
      <w:r>
        <w:rPr>
          <w:rFonts w:ascii="Mistral" w:hAnsi="Mistral"/>
          <w:sz w:val="56"/>
          <w:szCs w:val="56"/>
        </w:rPr>
        <w:t xml:space="preserve">                                </w:t>
      </w:r>
    </w:p>
    <w:p w:rsidR="0055788D" w:rsidRDefault="00EB4EE8" w:rsidP="00EB4EE8">
      <w:pPr>
        <w:rPr>
          <w:rFonts w:ascii="Mistral" w:hAnsi="Mistral"/>
          <w:sz w:val="24"/>
          <w:szCs w:val="24"/>
        </w:rPr>
      </w:pPr>
      <w:proofErr w:type="spellStart"/>
      <w:proofErr w:type="gramStart"/>
      <w:r>
        <w:rPr>
          <w:rFonts w:ascii="Mistral" w:hAnsi="Mistral"/>
          <w:sz w:val="56"/>
          <w:szCs w:val="56"/>
        </w:rPr>
        <w:t>reg</w:t>
      </w:r>
      <w:proofErr w:type="spellEnd"/>
      <w:proofErr w:type="gramEnd"/>
      <w:r w:rsidR="00857276">
        <w:rPr>
          <w:rFonts w:ascii="Mistral" w:hAnsi="Mistral"/>
          <w:sz w:val="56"/>
          <w:szCs w:val="56"/>
        </w:rPr>
        <w:t xml:space="preserve"> no; </w:t>
      </w:r>
      <w:r>
        <w:rPr>
          <w:rFonts w:ascii="Mistral" w:hAnsi="Mistral"/>
          <w:sz w:val="24"/>
          <w:szCs w:val="24"/>
        </w:rPr>
        <w:t>912721104033</w:t>
      </w:r>
    </w:p>
    <w:p w:rsidR="00857276" w:rsidRPr="00EB4EE8" w:rsidRDefault="00857276" w:rsidP="00EB4EE8">
      <w:pPr>
        <w:rPr>
          <w:rFonts w:ascii="Mistral" w:hAnsi="Mistral"/>
          <w:sz w:val="24"/>
          <w:szCs w:val="24"/>
        </w:rPr>
      </w:pP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A product company plans to offer discounts on its product during the upcoming holiday season. The company wants to find the price at which its product can be a better deal compared to its competitors. For this task, the company provided a dataset of past changes in sales based on price changes. You need to train a model that can predict the demand for the product in the market with different price segments.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The </w:t>
      </w:r>
      <w:hyperlink r:id="rId8" w:history="1">
        <w:r w:rsidRPr="0055788D">
          <w:rPr>
            <w:rFonts w:ascii="Arial" w:eastAsia="Times New Roman" w:hAnsi="Arial" w:cs="Arial"/>
            <w:b/>
            <w:bCs/>
            <w:color w:val="0000FF"/>
            <w:sz w:val="33"/>
            <w:szCs w:val="33"/>
            <w:u w:val="single"/>
            <w:lang w:val="en-IN" w:eastAsia="en-IN"/>
          </w:rPr>
          <w:t>dataset</w:t>
        </w:r>
      </w:hyperlink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 that we have for this task contains data about: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the product id;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store id;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total price at which product was sold;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base price at which product was sold;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Units sold (quantity demanded);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 hope you now understand what kind of problem statements you will get for the product demand prediction task. In the section below, I will walk you through predicting product demand with machine learning using Python.</w:t>
      </w:r>
    </w:p>
    <w:p w:rsidR="0055788D" w:rsidRPr="0055788D" w:rsidRDefault="0055788D" w:rsidP="0055788D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</w:pPr>
      <w:r w:rsidRPr="0055788D"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  <w:t>Product Demand Prediction using Python</w:t>
      </w:r>
    </w:p>
    <w:p w:rsid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Let’s start by importing the necessary Python libraries and the dataset we need for the task of product demand prediction: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proofErr w:type="gram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lastRenderedPageBreak/>
        <w:t>import</w:t>
      </w:r>
      <w:proofErr w:type="gram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pandas as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pd</w:t>
      </w:r>
      <w:proofErr w:type="spellEnd"/>
    </w:p>
    <w:p w:rsid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proofErr w:type="gram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import</w:t>
      </w:r>
      <w:proofErr w:type="gram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numpy</w:t>
      </w:r>
      <w:proofErr w:type="spell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as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np</w:t>
      </w:r>
      <w:proofErr w:type="spellEnd"/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proofErr w:type="gram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import</w:t>
      </w:r>
      <w:proofErr w:type="gram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plotly.express</w:t>
      </w:r>
      <w:proofErr w:type="spell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as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px</w:t>
      </w:r>
      <w:proofErr w:type="spellEnd"/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proofErr w:type="gram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import</w:t>
      </w:r>
      <w:proofErr w:type="gram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seaborn</w:t>
      </w:r>
      <w:proofErr w:type="spell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as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sns</w:t>
      </w:r>
      <w:proofErr w:type="spellEnd"/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proofErr w:type="gram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import</w:t>
      </w:r>
      <w:proofErr w:type="gram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matplotlib.pyplot</w:t>
      </w:r>
      <w:proofErr w:type="spell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as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plt</w:t>
      </w:r>
      <w:proofErr w:type="spellEnd"/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proofErr w:type="gram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from</w:t>
      </w:r>
      <w:proofErr w:type="gram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sklearn.model_selection</w:t>
      </w:r>
      <w:proofErr w:type="spell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import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train_test_split</w:t>
      </w:r>
      <w:proofErr w:type="spellEnd"/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proofErr w:type="gram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from</w:t>
      </w:r>
      <w:proofErr w:type="gram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sklearn.tree</w:t>
      </w:r>
      <w:proofErr w:type="spell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import </w:t>
      </w:r>
      <w:proofErr w:type="spell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DecisionTreeRegressor</w:t>
      </w:r>
      <w:proofErr w:type="spellEnd"/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</w:p>
    <w:p w:rsidR="00512495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proofErr w:type="gram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data</w:t>
      </w:r>
      <w:proofErr w:type="gram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 xml:space="preserve"> = pd.read_csv("https://raw.githubusercontent.com/amankharwal/W</w:t>
      </w:r>
      <w:r w:rsidR="00512495">
        <w:rPr>
          <w:rFonts w:ascii="Arial" w:eastAsia="Times New Roman" w:hAnsi="Arial" w:cs="Arial"/>
          <w:sz w:val="33"/>
          <w:szCs w:val="33"/>
          <w:lang w:val="en-IN" w:eastAsia="en-IN"/>
        </w:rPr>
        <w:t>ebsite-data/master/demand.csv")</w:t>
      </w:r>
    </w:p>
    <w:p w:rsid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proofErr w:type="spellStart"/>
      <w:proofErr w:type="gramStart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data.head</w:t>
      </w:r>
      <w:proofErr w:type="spellEnd"/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()</w:t>
      </w:r>
      <w:proofErr w:type="gramEnd"/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  </w:t>
      </w:r>
      <w:proofErr w:type="gramStart"/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ID  Store</w:t>
      </w:r>
      <w:proofErr w:type="gramEnd"/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 ID  Total Price  Base Price  Units Sold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0   1      8091      99.0375    111.8625          20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1   2      8091      99.0375     99.0375          28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2   3      8091     133.9500    133.9500          19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3   4      8091     133.9500    133.9500          44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4   5      8091     141.0750    141.0750          52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Now let’s have a look at whether this dataset contains any null values or not:</w:t>
      </w:r>
    </w:p>
    <w:p w:rsid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60.75pt" o:ole="">
            <v:imagedata r:id="rId9" o:title=""/>
          </v:shape>
          <w:control r:id="rId10" w:name="DefaultOcxName" w:shapeid="_x0000_i1030"/>
        </w:object>
      </w:r>
    </w:p>
    <w:p w:rsid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</w:pPr>
      <w:proofErr w:type="spellStart"/>
      <w:proofErr w:type="gramStart"/>
      <w:r w:rsidRPr="00512495">
        <w:rPr>
          <w:rFonts w:ascii="inherit" w:eastAsia="Times New Roman" w:hAnsi="inherit" w:cs="Courier New"/>
          <w:color w:val="047D65"/>
          <w:sz w:val="33"/>
          <w:szCs w:val="33"/>
          <w:lang w:val="en-IN" w:eastAsia="en-IN"/>
        </w:rPr>
        <w:t>data</w:t>
      </w:r>
      <w:r w:rsidRPr="00512495"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33"/>
          <w:szCs w:val="33"/>
          <w:lang w:val="en-IN" w:eastAsia="en-IN"/>
        </w:rPr>
        <w:t>isnull</w:t>
      </w:r>
      <w:proofErr w:type="spellEnd"/>
      <w:r w:rsidRPr="00512495"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  <w:t>(</w:t>
      </w:r>
      <w:proofErr w:type="gramEnd"/>
      <w:r w:rsidRPr="00512495"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  <w:t>).</w:t>
      </w:r>
      <w:r w:rsidRPr="00512495">
        <w:rPr>
          <w:rFonts w:ascii="inherit" w:eastAsia="Times New Roman" w:hAnsi="inherit" w:cs="Courier New"/>
          <w:color w:val="1D75B3"/>
          <w:sz w:val="33"/>
          <w:szCs w:val="33"/>
          <w:lang w:val="en-IN" w:eastAsia="en-IN"/>
        </w:rPr>
        <w:t>sum</w:t>
      </w:r>
      <w:r w:rsidRPr="00512495"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  <w:t>()</w:t>
      </w:r>
    </w:p>
    <w:p w:rsid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</w:pPr>
    </w:p>
    <w:p w:rsid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</w:pP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</w:pPr>
    </w:p>
    <w:p w:rsidR="00512495" w:rsidRP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proofErr w:type="gramStart"/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lastRenderedPageBreak/>
        <w:t>fig</w:t>
      </w:r>
      <w:proofErr w:type="gramEnd"/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 xml:space="preserve"> = </w:t>
      </w:r>
      <w:proofErr w:type="spellStart"/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>px.scatter</w:t>
      </w:r>
      <w:proofErr w:type="spellEnd"/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>(data, x="Units Sold", y="Total Price",</w:t>
      </w:r>
    </w:p>
    <w:p w:rsidR="00512495" w:rsidRP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 xml:space="preserve">                 </w:t>
      </w:r>
      <w:proofErr w:type="gramStart"/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>size</w:t>
      </w:r>
      <w:proofErr w:type="gramEnd"/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>='Units Sold')</w:t>
      </w:r>
    </w:p>
    <w:p w:rsidR="00512495" w:rsidRP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proofErr w:type="spellStart"/>
      <w:proofErr w:type="gramStart"/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>fig.show</w:t>
      </w:r>
      <w:proofErr w:type="spellEnd"/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>()</w:t>
      </w:r>
      <w:proofErr w:type="gramEnd"/>
    </w:p>
    <w:p w:rsidR="00512495" w:rsidRDefault="00512495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hyperlink r:id="rId11" w:history="1">
        <w:r w:rsidRPr="00512495">
          <w:rPr>
            <w:rStyle w:val="Hyperlink"/>
          </w:rPr>
          <w:t>https://i0.wp.com/thecleverprogrammer.com/wp-content/uploads/2021/11/product-demand-relationships.png?resize=768%2C348&amp;ssl=1</w:t>
        </w:r>
      </w:hyperlink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          </w:t>
      </w:r>
      <w:proofErr w:type="gramStart"/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ID  Store</w:t>
      </w:r>
      <w:proofErr w:type="gramEnd"/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 ID  Total Price  Base Price  Units Sold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ID           </w:t>
      </w:r>
      <w:proofErr w:type="gramStart"/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1.000000  0.007464</w:t>
      </w:r>
      <w:proofErr w:type="gramEnd"/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     0.008473    0.018932   -0.010616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Store ID     </w:t>
      </w:r>
      <w:proofErr w:type="gramStart"/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0.007464  1.000000</w:t>
      </w:r>
      <w:proofErr w:type="gramEnd"/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    -0.038315   -0.038848   -0.004372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Total </w:t>
      </w:r>
      <w:proofErr w:type="gramStart"/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Price  0.008473</w:t>
      </w:r>
      <w:proofErr w:type="gramEnd"/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 -0.038315     1.000000    0.958885   -0.235625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Base Price   0.018932 -0.038848     0.958885    1.000000   -0.140032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Units </w:t>
      </w:r>
      <w:proofErr w:type="gramStart"/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Sold  -</w:t>
      </w:r>
      <w:proofErr w:type="gramEnd"/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0.010616 -0.004372    -0.235625   -0.140032    1.000000</w:t>
      </w:r>
    </w:p>
    <w:p w:rsidR="00512495" w:rsidRP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object w:dxaOrig="225" w:dyaOrig="225">
          <v:shape id="_x0000_i1033" type="#_x0000_t75" style="width:136.5pt;height:60.75pt" o:ole="">
            <v:imagedata r:id="rId12" o:title=""/>
          </v:shape>
          <w:control r:id="rId13" w:name="DefaultOcxName1" w:shapeid="_x0000_i1033"/>
        </w:objec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1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proofErr w:type="gram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correlations</w:t>
      </w:r>
      <w:proofErr w:type="gram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data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corr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method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'</w:t>
      </w:r>
      <w:proofErr w:type="spellStart"/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pearson</w:t>
      </w:r>
      <w:proofErr w:type="spellEnd"/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'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2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proofErr w:type="spellStart"/>
      <w:proofErr w:type="gram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plt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figure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proofErr w:type="spellStart"/>
      <w:proofErr w:type="gramEnd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figsize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=(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15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12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3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proofErr w:type="spellStart"/>
      <w:proofErr w:type="gram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sns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heatmap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proofErr w:type="gramEnd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correlations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cmap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</w:t>
      </w:r>
      <w:proofErr w:type="spellStart"/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coolwarm</w:t>
      </w:r>
      <w:proofErr w:type="spellEnd"/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annot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True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4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proofErr w:type="spellStart"/>
      <w:proofErr w:type="gram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plt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show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()</w:t>
      </w:r>
      <w:proofErr w:type="gramEnd"/>
    </w:p>
    <w:p w:rsid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</w:p>
    <w:p w:rsidR="00512495" w:rsidRPr="00512495" w:rsidRDefault="00512495" w:rsidP="00512495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</w:pPr>
      <w:r w:rsidRPr="00512495"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  <w:t>Product Demand Prediction Model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Now let’s move to the task of training a machine learning model to predict the demand for the product at different prices. I will choose the </w:t>
      </w:r>
      <w:r w:rsidRPr="00512495">
        <w:rPr>
          <w:rFonts w:ascii="Arial" w:eastAsia="Times New Roman" w:hAnsi="Arial" w:cs="Arial"/>
          <w:b/>
          <w:bCs/>
          <w:sz w:val="33"/>
          <w:szCs w:val="33"/>
          <w:lang w:val="en-IN" w:eastAsia="en-IN"/>
        </w:rPr>
        <w:t>Total Price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 and the </w:t>
      </w:r>
      <w:r w:rsidRPr="00512495">
        <w:rPr>
          <w:rFonts w:ascii="Arial" w:eastAsia="Times New Roman" w:hAnsi="Arial" w:cs="Arial"/>
          <w:b/>
          <w:bCs/>
          <w:sz w:val="33"/>
          <w:szCs w:val="33"/>
          <w:lang w:val="en-IN" w:eastAsia="en-IN"/>
        </w:rPr>
        <w:t>Base Price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 column as the features to train the model, and the </w:t>
      </w:r>
      <w:r w:rsidRPr="00512495">
        <w:rPr>
          <w:rFonts w:ascii="Arial" w:eastAsia="Times New Roman" w:hAnsi="Arial" w:cs="Arial"/>
          <w:b/>
          <w:bCs/>
          <w:sz w:val="33"/>
          <w:szCs w:val="33"/>
          <w:lang w:val="en-IN" w:eastAsia="en-IN"/>
        </w:rPr>
        <w:t>Units Sold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 column as labels for the model:</w:t>
      </w:r>
    </w:p>
    <w:p w:rsidR="00512495" w:rsidRP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object w:dxaOrig="225" w:dyaOrig="225">
          <v:shape id="_x0000_i1042" type="#_x0000_t75" style="width:136.5pt;height:60.75pt" o:ole="">
            <v:imagedata r:id="rId12" o:title=""/>
          </v:shape>
          <w:control r:id="rId14" w:name="DefaultOcxName3" w:shapeid="_x0000_i1042"/>
        </w:objec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1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proofErr w:type="gram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data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[</w:t>
      </w:r>
      <w:proofErr w:type="gram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[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"Total Price"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"Base Price"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]]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lastRenderedPageBreak/>
        <w:t>2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proofErr w:type="gram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data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[</w:t>
      </w:r>
      <w:proofErr w:type="gramEnd"/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"Units Sold"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]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Now let’s split the data into training and test sets and use the decision tree regression algorithm to train our model:</w:t>
      </w:r>
    </w:p>
    <w:p w:rsidR="00512495" w:rsidRP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object w:dxaOrig="225" w:dyaOrig="225">
          <v:shape id="_x0000_i1041" type="#_x0000_t75" style="width:136.5pt;height:60.75pt" o:ole="">
            <v:imagedata r:id="rId12" o:title=""/>
          </v:shape>
          <w:control r:id="rId15" w:name="DefaultOcxName11" w:shapeid="_x0000_i1041"/>
        </w:objec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1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proofErr w:type="spellStart"/>
      <w:proofErr w:type="gram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xtrain</w:t>
      </w:r>
      <w:proofErr w:type="spellEnd"/>
      <w:proofErr w:type="gram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xtest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ytrain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ytest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train_test_split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2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                                              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test_size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0.2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3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                                              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random_state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42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4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proofErr w:type="gramStart"/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from</w:t>
      </w:r>
      <w:proofErr w:type="gram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sklearn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tree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import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DecisionTreeRegressor</w:t>
      </w:r>
      <w:proofErr w:type="spellEnd"/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5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proofErr w:type="gram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model</w:t>
      </w:r>
      <w:proofErr w:type="gram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DecisionTreeRegressor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6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proofErr w:type="spellStart"/>
      <w:proofErr w:type="gram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model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fit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proofErr w:type="spellStart"/>
      <w:proofErr w:type="gramEnd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xtrain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ytrain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Now let’s input the features </w:t>
      </w:r>
      <w:r w:rsidRPr="00512495">
        <w:rPr>
          <w:rFonts w:ascii="Arial" w:eastAsia="Times New Roman" w:hAnsi="Arial" w:cs="Arial"/>
          <w:b/>
          <w:bCs/>
          <w:sz w:val="33"/>
          <w:szCs w:val="33"/>
          <w:lang w:val="en-IN" w:eastAsia="en-IN"/>
        </w:rPr>
        <w:t>(Total Price, Base Price)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 into the model and predict how much quantity can be demanded based on those values:</w:t>
      </w:r>
    </w:p>
    <w:p w:rsidR="00512495" w:rsidRP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object w:dxaOrig="225" w:dyaOrig="225">
          <v:shape id="_x0000_i1040" type="#_x0000_t75" style="width:136.5pt;height:60.75pt" o:ole="">
            <v:imagedata r:id="rId12" o:title=""/>
          </v:shape>
          <w:control r:id="rId16" w:name="DefaultOcxName2" w:shapeid="_x0000_i1040"/>
        </w:objec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1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75787B"/>
          <w:sz w:val="20"/>
          <w:szCs w:val="20"/>
          <w:lang w:val="en-IN" w:eastAsia="en-IN"/>
        </w:rPr>
        <w:t>#features = [["Total Price", "Base Price"]]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2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proofErr w:type="gram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features</w:t>
      </w:r>
      <w:proofErr w:type="gram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proofErr w:type="spell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np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array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([[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133.00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140.00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]])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3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proofErr w:type="spellStart"/>
      <w:proofErr w:type="gramStart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model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predict</w:t>
      </w:r>
      <w:proofErr w:type="spellEnd"/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proofErr w:type="gramEnd"/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features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proofErr w:type="gramStart"/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array(</w:t>
      </w:r>
      <w:proofErr w:type="gramEnd"/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[27.])</w:t>
      </w:r>
    </w:p>
    <w:p w:rsidR="00512495" w:rsidRPr="00512495" w:rsidRDefault="00512495" w:rsidP="0051249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 w:rsidRPr="005124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Summary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 xml:space="preserve">So this is how you can train a machine learning model for the task of product demand prediction using Python. Price is one of 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lastRenderedPageBreak/>
        <w:t>the major factors that affect the demand for the product. If a product is not a necessity, only a few people buy the product even if the price increases. I hope you liked this article on product demand prediction with machine learning using Python. Feel free to ask your valuable questions in the comments section below.</w:t>
      </w:r>
    </w:p>
    <w:p w:rsidR="00512495" w:rsidRPr="0055788D" w:rsidRDefault="00512495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</w:p>
    <w:p w:rsidR="0055788D" w:rsidRPr="0055788D" w:rsidRDefault="0055788D" w:rsidP="0055788D">
      <w:pPr>
        <w:jc w:val="center"/>
        <w:rPr>
          <w:rFonts w:ascii="Arial Black" w:hAnsi="Arial Black"/>
          <w:sz w:val="56"/>
          <w:szCs w:val="56"/>
        </w:rPr>
      </w:pPr>
    </w:p>
    <w:sectPr w:rsidR="0055788D" w:rsidRPr="0055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Family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FE35BF9"/>
    <w:multiLevelType w:val="hybridMultilevel"/>
    <w:tmpl w:val="44108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2FE4C9A"/>
    <w:multiLevelType w:val="multilevel"/>
    <w:tmpl w:val="D8E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4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8D"/>
    <w:rsid w:val="00512495"/>
    <w:rsid w:val="0055788D"/>
    <w:rsid w:val="00645252"/>
    <w:rsid w:val="006D3D74"/>
    <w:rsid w:val="0083569A"/>
    <w:rsid w:val="00857276"/>
    <w:rsid w:val="00A9204E"/>
    <w:rsid w:val="00EB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E8776-2537-4B1B-861F-D09C3EA8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55788D"/>
  </w:style>
  <w:style w:type="paragraph" w:styleId="ListParagraph">
    <w:name w:val="List Paragraph"/>
    <w:basedOn w:val="Normal"/>
    <w:uiPriority w:val="34"/>
    <w:unhideWhenUsed/>
    <w:qFormat/>
    <w:rsid w:val="005578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4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m-variable">
    <w:name w:val="cm-variable"/>
    <w:basedOn w:val="DefaultParagraphFont"/>
    <w:rsid w:val="00512495"/>
  </w:style>
  <w:style w:type="character" w:customStyle="1" w:styleId="cm-property">
    <w:name w:val="cm-property"/>
    <w:basedOn w:val="DefaultParagraphFont"/>
    <w:rsid w:val="00512495"/>
  </w:style>
  <w:style w:type="character" w:customStyle="1" w:styleId="cm-operator">
    <w:name w:val="cm-operator"/>
    <w:basedOn w:val="DefaultParagraphFont"/>
    <w:rsid w:val="00512495"/>
  </w:style>
  <w:style w:type="character" w:customStyle="1" w:styleId="cm-string">
    <w:name w:val="cm-string"/>
    <w:basedOn w:val="DefaultParagraphFont"/>
    <w:rsid w:val="00512495"/>
  </w:style>
  <w:style w:type="character" w:customStyle="1" w:styleId="cm-number">
    <w:name w:val="cm-number"/>
    <w:basedOn w:val="DefaultParagraphFont"/>
    <w:rsid w:val="00512495"/>
  </w:style>
  <w:style w:type="character" w:customStyle="1" w:styleId="cm-keyword">
    <w:name w:val="cm-keyword"/>
    <w:basedOn w:val="DefaultParagraphFont"/>
    <w:rsid w:val="00512495"/>
  </w:style>
  <w:style w:type="character" w:customStyle="1" w:styleId="cm-comment">
    <w:name w:val="cm-comment"/>
    <w:basedOn w:val="DefaultParagraphFont"/>
    <w:rsid w:val="00512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5039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429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9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22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762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054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8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4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4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3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4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482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418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8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1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24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46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87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0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33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35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63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8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1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818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7886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2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2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5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19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4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20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1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9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14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582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40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7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3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97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mankharwal/Website-data/master/demand.csv" TargetMode="External"/><Relationship Id="rId13" Type="http://schemas.openxmlformats.org/officeDocument/2006/relationships/control" Target="activeX/activeX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0.wp.com/thecleverprogrammer.com/wp-content/uploads/2021/11/product-demand-relationships.png?resize=768%2C348&amp;ssl=1" TargetMode="Externa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10" Type="http://schemas.openxmlformats.org/officeDocument/2006/relationships/control" Target="activeX/activeX1.xml"/><Relationship Id="rId4" Type="http://schemas.openxmlformats.org/officeDocument/2006/relationships/numbering" Target="numbering.xml"/><Relationship Id="rId9" Type="http://schemas.openxmlformats.org/officeDocument/2006/relationships/image" Target="media/image1.wmf"/><Relationship Id="rId14" Type="http://schemas.openxmlformats.org/officeDocument/2006/relationships/control" Target="activeX/activeX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iya\AppData\Roaming\Microsoft\Templates\Single%20spaced%20(blank)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4873beb7-5857-4685-be1f-d57550cc96c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21</TotalTime>
  <Pages>5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suriya</cp:lastModifiedBy>
  <cp:revision>2</cp:revision>
  <dcterms:created xsi:type="dcterms:W3CDTF">2023-10-04T15:44:00Z</dcterms:created>
  <dcterms:modified xsi:type="dcterms:W3CDTF">2023-10-04T16:05:00Z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